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A0E7" w14:textId="5356E16F" w:rsidR="00164CF4" w:rsidRDefault="005F20D9">
      <w:pPr>
        <w:rPr>
          <w:sz w:val="28"/>
          <w:szCs w:val="28"/>
        </w:rPr>
      </w:pPr>
      <w:r w:rsidRPr="00164CF4">
        <w:rPr>
          <w:sz w:val="28"/>
          <w:szCs w:val="28"/>
        </w:rPr>
        <w:t>C</w:t>
      </w:r>
      <w:r w:rsidR="00734234">
        <w:rPr>
          <w:sz w:val="28"/>
          <w:szCs w:val="28"/>
        </w:rPr>
        <w:t>heckmate</w:t>
      </w:r>
      <w:r w:rsidRPr="00164CF4">
        <w:rPr>
          <w:sz w:val="28"/>
          <w:szCs w:val="28"/>
        </w:rPr>
        <w:t xml:space="preserve"> Algorithm</w:t>
      </w:r>
    </w:p>
    <w:p w14:paraId="21E6F1B9" w14:textId="7577CC2E" w:rsidR="00164CF4" w:rsidRDefault="00164CF4" w:rsidP="007342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by creating a Login function that inputs a username and password</w:t>
      </w:r>
      <w:r w:rsidR="006F395F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utilizes 3 attempts</w:t>
      </w:r>
      <w:r w:rsidR="006F395F">
        <w:rPr>
          <w:sz w:val="24"/>
          <w:szCs w:val="24"/>
        </w:rPr>
        <w:t>.</w:t>
      </w:r>
    </w:p>
    <w:p w14:paraId="0FE0F4EE" w14:textId="5E823746" w:rsidR="006F395F" w:rsidRDefault="006F395F" w:rsidP="007342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Menu Function</w:t>
      </w:r>
    </w:p>
    <w:p w14:paraId="54A4300B" w14:textId="06890F21" w:rsidR="006F395F" w:rsidRDefault="006F39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Displays all Model Numbers</w:t>
      </w:r>
    </w:p>
    <w:p w14:paraId="772A4E78" w14:textId="77777777" w:rsidR="006F395F" w:rsidRDefault="006F39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Furniture Types</w:t>
      </w:r>
    </w:p>
    <w:p w14:paraId="3F63507A" w14:textId="34BD4AE1" w:rsidR="006F395F" w:rsidRDefault="006F39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 Price Per Unit  </w:t>
      </w:r>
    </w:p>
    <w:p w14:paraId="5CEE7826" w14:textId="341285AE" w:rsidR="006F395F" w:rsidRDefault="006F39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Ask if Company wants more furniture </w:t>
      </w:r>
    </w:p>
    <w:p w14:paraId="459F3030" w14:textId="60B809CE" w:rsidR="00E92449" w:rsidRDefault="00E92449" w:rsidP="007342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Create.Txt Files that contain data</w:t>
      </w:r>
    </w:p>
    <w:p w14:paraId="5DAFA43A" w14:textId="568A6E4D" w:rsidR="00E92449" w:rsidRDefault="00E92449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Macy’s.txt</w:t>
      </w:r>
    </w:p>
    <w:p w14:paraId="17B65219" w14:textId="68351E71" w:rsidR="00E92449" w:rsidRDefault="00E92449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Ashley’s Furniture.txt</w:t>
      </w:r>
    </w:p>
    <w:p w14:paraId="58DDCD4F" w14:textId="560EA29E" w:rsidR="00E92449" w:rsidRDefault="00E92449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 Furniture.txt</w:t>
      </w:r>
    </w:p>
    <w:p w14:paraId="0A815FF8" w14:textId="4383612D" w:rsidR="00E92449" w:rsidRDefault="00E92449" w:rsidP="007342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price function</w:t>
      </w:r>
    </w:p>
    <w:p w14:paraId="2233DB8F" w14:textId="13489CE9" w:rsidR="00E92449" w:rsidRDefault="00E92449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Company input model number</w:t>
      </w:r>
    </w:p>
    <w:p w14:paraId="63B85DD3" w14:textId="4D59429C" w:rsidR="00E92449" w:rsidRDefault="00E92449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Company input desired quantity</w:t>
      </w:r>
    </w:p>
    <w:p w14:paraId="745D36FB" w14:textId="4BE21F97" w:rsidR="007C4E7C" w:rsidRDefault="007C4E7C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Generates a random 5-digit Order Number</w:t>
      </w:r>
    </w:p>
    <w:p w14:paraId="75ED3314" w14:textId="479EABB2" w:rsidR="00E92449" w:rsidRDefault="00E92449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totals</w:t>
      </w:r>
    </w:p>
    <w:p w14:paraId="2D2DA235" w14:textId="12B11B1F" w:rsidR="00E92449" w:rsidRDefault="00E92449" w:rsidP="007342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Days function</w:t>
      </w:r>
    </w:p>
    <w:p w14:paraId="2F6A40C4" w14:textId="6DA544EA" w:rsidR="00E92449" w:rsidRDefault="00E92449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Derives order date</w:t>
      </w:r>
    </w:p>
    <w:p w14:paraId="7851BB77" w14:textId="414A69FC" w:rsidR="00E92449" w:rsidRDefault="00E92449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Derives the number of days that the order will take</w:t>
      </w:r>
    </w:p>
    <w:p w14:paraId="31A8CA85" w14:textId="5ED0B7BF" w:rsidR="00E92449" w:rsidRDefault="00E92449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Derives estimated time of arrival</w:t>
      </w:r>
    </w:p>
    <w:p w14:paraId="4F62E2BE" w14:textId="62B8667C" w:rsidR="00E92449" w:rsidRDefault="00E92449" w:rsidP="007342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out function</w:t>
      </w:r>
    </w:p>
    <w:p w14:paraId="57408A26" w14:textId="7927E471" w:rsidR="00E92449" w:rsidRDefault="00E92449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7C4E7C">
        <w:rPr>
          <w:sz w:val="24"/>
          <w:szCs w:val="24"/>
        </w:rPr>
        <w:t xml:space="preserve">output file named </w:t>
      </w:r>
      <w:r>
        <w:rPr>
          <w:sz w:val="24"/>
          <w:szCs w:val="24"/>
        </w:rPr>
        <w:t>Invoice</w:t>
      </w:r>
      <w:r w:rsidR="007C4E7C">
        <w:rPr>
          <w:sz w:val="24"/>
          <w:szCs w:val="24"/>
        </w:rPr>
        <w:t>.txt</w:t>
      </w:r>
    </w:p>
    <w:p w14:paraId="0A73CEF2" w14:textId="3CE2D4A0" w:rsidR="007C4E7C" w:rsidRDefault="007C4E7C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output file with Order Number </w:t>
      </w:r>
    </w:p>
    <w:p w14:paraId="5BE07A2C" w14:textId="7CCB4D24" w:rsidR="007C4E7C" w:rsidRPr="00E92449" w:rsidRDefault="007C4E7C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output file with </w:t>
      </w:r>
      <w:r w:rsidR="00CB5C5F">
        <w:rPr>
          <w:sz w:val="24"/>
          <w:szCs w:val="24"/>
        </w:rPr>
        <w:t>Model Number</w:t>
      </w:r>
    </w:p>
    <w:p w14:paraId="1E5B66C0" w14:textId="0989D90A" w:rsidR="00CB5C5F" w:rsidRPr="00E92449" w:rsidRDefault="00CB5C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output file with </w:t>
      </w:r>
      <w:r>
        <w:rPr>
          <w:sz w:val="24"/>
          <w:szCs w:val="24"/>
        </w:rPr>
        <w:t>Item of Furniture</w:t>
      </w:r>
    </w:p>
    <w:p w14:paraId="44A6D488" w14:textId="666C3F20" w:rsidR="00CB5C5F" w:rsidRPr="00E92449" w:rsidRDefault="00CB5C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output file with </w:t>
      </w:r>
      <w:r>
        <w:rPr>
          <w:sz w:val="24"/>
          <w:szCs w:val="24"/>
        </w:rPr>
        <w:t xml:space="preserve">Quantity </w:t>
      </w:r>
    </w:p>
    <w:p w14:paraId="61BEAAEE" w14:textId="5699E822" w:rsidR="00CB5C5F" w:rsidRPr="00E92449" w:rsidRDefault="00CB5C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output file with </w:t>
      </w:r>
      <w:r>
        <w:rPr>
          <w:sz w:val="24"/>
          <w:szCs w:val="24"/>
        </w:rPr>
        <w:t>Price</w:t>
      </w:r>
    </w:p>
    <w:p w14:paraId="696B5311" w14:textId="4C8A1A1F" w:rsidR="00CB5C5F" w:rsidRDefault="00CB5C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output file with </w:t>
      </w:r>
      <w:r>
        <w:rPr>
          <w:sz w:val="24"/>
          <w:szCs w:val="24"/>
        </w:rPr>
        <w:t>Total</w:t>
      </w:r>
    </w:p>
    <w:p w14:paraId="7FCEC29E" w14:textId="457D9ABA" w:rsidR="00CB5C5F" w:rsidRDefault="00CB5C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output file with </w:t>
      </w:r>
      <w:r>
        <w:rPr>
          <w:sz w:val="24"/>
          <w:szCs w:val="24"/>
        </w:rPr>
        <w:t>Grand Total</w:t>
      </w:r>
    </w:p>
    <w:p w14:paraId="341553AC" w14:textId="26ED8489" w:rsidR="00CB5C5F" w:rsidRPr="00E92449" w:rsidRDefault="00CB5C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output file with </w:t>
      </w:r>
      <w:r>
        <w:rPr>
          <w:sz w:val="24"/>
          <w:szCs w:val="24"/>
        </w:rPr>
        <w:t xml:space="preserve">Order Date </w:t>
      </w:r>
    </w:p>
    <w:p w14:paraId="010239E4" w14:textId="4368F97B" w:rsidR="00CB5C5F" w:rsidRDefault="00CB5C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output file with </w:t>
      </w:r>
      <w:r>
        <w:rPr>
          <w:sz w:val="24"/>
          <w:szCs w:val="24"/>
        </w:rPr>
        <w:t>Number of Days</w:t>
      </w:r>
    </w:p>
    <w:p w14:paraId="4C6C0680" w14:textId="59605C0B" w:rsidR="00CB5C5F" w:rsidRPr="00E92449" w:rsidRDefault="00CB5C5F" w:rsidP="007342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output file with </w:t>
      </w:r>
      <w:r>
        <w:rPr>
          <w:sz w:val="24"/>
          <w:szCs w:val="24"/>
        </w:rPr>
        <w:t>ETA</w:t>
      </w:r>
    </w:p>
    <w:p w14:paraId="2D37B01D" w14:textId="77777777" w:rsidR="00CB5C5F" w:rsidRPr="00E92449" w:rsidRDefault="00CB5C5F" w:rsidP="00CB5C5F">
      <w:pPr>
        <w:pStyle w:val="ListParagraph"/>
        <w:ind w:left="1440"/>
        <w:rPr>
          <w:sz w:val="24"/>
          <w:szCs w:val="24"/>
        </w:rPr>
      </w:pPr>
    </w:p>
    <w:p w14:paraId="7EA5A76F" w14:textId="77777777" w:rsidR="00CB5C5F" w:rsidRPr="00E92449" w:rsidRDefault="00CB5C5F" w:rsidP="00CB5C5F">
      <w:pPr>
        <w:pStyle w:val="ListParagraph"/>
        <w:ind w:left="1440"/>
        <w:rPr>
          <w:sz w:val="24"/>
          <w:szCs w:val="24"/>
        </w:rPr>
      </w:pPr>
    </w:p>
    <w:p w14:paraId="69190481" w14:textId="77777777" w:rsidR="00CB5C5F" w:rsidRDefault="00CB5C5F" w:rsidP="00CB5C5F">
      <w:pPr>
        <w:pStyle w:val="ListParagraph"/>
        <w:ind w:left="1440"/>
        <w:rPr>
          <w:sz w:val="24"/>
          <w:szCs w:val="24"/>
        </w:rPr>
      </w:pPr>
    </w:p>
    <w:p w14:paraId="608554E5" w14:textId="7616BA1E" w:rsidR="00CB5C5F" w:rsidRDefault="00CB5C5F" w:rsidP="00CB5C5F">
      <w:pPr>
        <w:pStyle w:val="ListParagraph"/>
        <w:ind w:left="1440"/>
        <w:rPr>
          <w:sz w:val="24"/>
          <w:szCs w:val="24"/>
        </w:rPr>
      </w:pPr>
    </w:p>
    <w:p w14:paraId="60EF0470" w14:textId="77777777" w:rsidR="00CB5C5F" w:rsidRPr="00E92449" w:rsidRDefault="00CB5C5F" w:rsidP="00CB5C5F">
      <w:pPr>
        <w:pStyle w:val="ListParagraph"/>
        <w:ind w:left="1440"/>
        <w:rPr>
          <w:sz w:val="24"/>
          <w:szCs w:val="24"/>
        </w:rPr>
      </w:pPr>
    </w:p>
    <w:p w14:paraId="6503BFC3" w14:textId="34448B75" w:rsidR="007C4E7C" w:rsidRPr="00E92449" w:rsidRDefault="007C4E7C" w:rsidP="00CB5C5F">
      <w:pPr>
        <w:pStyle w:val="ListParagraph"/>
        <w:ind w:left="1440"/>
        <w:rPr>
          <w:sz w:val="24"/>
          <w:szCs w:val="24"/>
        </w:rPr>
      </w:pPr>
    </w:p>
    <w:p w14:paraId="391EA20E" w14:textId="45883882" w:rsidR="00CC1699" w:rsidRDefault="00CC1699" w:rsidP="00164CF4">
      <w:pPr>
        <w:pStyle w:val="ListParagraph"/>
      </w:pPr>
    </w:p>
    <w:sectPr w:rsidR="00CC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C882E2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6F2E7C3D"/>
    <w:multiLevelType w:val="hybridMultilevel"/>
    <w:tmpl w:val="E966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D9"/>
    <w:rsid w:val="00164CF4"/>
    <w:rsid w:val="005F20D9"/>
    <w:rsid w:val="00645252"/>
    <w:rsid w:val="006D3D74"/>
    <w:rsid w:val="006F395F"/>
    <w:rsid w:val="00734234"/>
    <w:rsid w:val="007C4E7C"/>
    <w:rsid w:val="0083569A"/>
    <w:rsid w:val="00A9204E"/>
    <w:rsid w:val="00AE4376"/>
    <w:rsid w:val="00CB5C5F"/>
    <w:rsid w:val="00CC1699"/>
    <w:rsid w:val="00E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3832"/>
  <w15:chartTrackingRefBased/>
  <w15:docId w15:val="{12B837C2-2C41-48B8-9AAC-45529EE8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D9"/>
  </w:style>
  <w:style w:type="paragraph" w:styleId="Heading1">
    <w:name w:val="heading 1"/>
    <w:basedOn w:val="Normal"/>
    <w:next w:val="Normal"/>
    <w:link w:val="Heading1Char"/>
    <w:uiPriority w:val="9"/>
    <w:qFormat/>
    <w:rsid w:val="005F20D9"/>
    <w:pPr>
      <w:keepNext/>
      <w:keepLines/>
      <w:numPr>
        <w:numId w:val="1"/>
      </w:numPr>
      <w:pBdr>
        <w:bottom w:val="single" w:sz="4" w:space="1" w:color="595959" w:themeColor="text1" w:themeTint="A6"/>
      </w:pBdr>
      <w:tabs>
        <w:tab w:val="clear" w:pos="1800"/>
        <w:tab w:val="num" w:pos="360"/>
      </w:tabs>
      <w:spacing w:before="360"/>
      <w:ind w:left="0" w:firstLine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0D9"/>
    <w:pPr>
      <w:keepNext/>
      <w:keepLines/>
      <w:numPr>
        <w:ilvl w:val="1"/>
        <w:numId w:val="1"/>
      </w:numPr>
      <w:tabs>
        <w:tab w:val="clear" w:pos="1800"/>
        <w:tab w:val="num" w:pos="360"/>
      </w:tabs>
      <w:spacing w:before="360" w:after="0"/>
      <w:ind w:left="0" w:firstLine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0D9"/>
    <w:pPr>
      <w:keepNext/>
      <w:keepLines/>
      <w:tabs>
        <w:tab w:val="num" w:pos="360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0D9"/>
    <w:pPr>
      <w:keepNext/>
      <w:keepLines/>
      <w:tabs>
        <w:tab w:val="num" w:pos="360"/>
      </w:tabs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20D9"/>
    <w:pPr>
      <w:keepNext/>
      <w:keepLines/>
      <w:tabs>
        <w:tab w:val="num" w:pos="360"/>
      </w:tabs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20D9"/>
    <w:pPr>
      <w:keepNext/>
      <w:keepLines/>
      <w:tabs>
        <w:tab w:val="num" w:pos="360"/>
      </w:tabs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20D9"/>
    <w:pPr>
      <w:keepNext/>
      <w:keepLines/>
      <w:tabs>
        <w:tab w:val="num" w:pos="360"/>
      </w:tabs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20D9"/>
    <w:pPr>
      <w:keepNext/>
      <w:keepLines/>
      <w:tabs>
        <w:tab w:val="num" w:pos="360"/>
      </w:tabs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F20D9"/>
    <w:pPr>
      <w:keepNext/>
      <w:keepLines/>
      <w:tabs>
        <w:tab w:val="num" w:pos="360"/>
      </w:tabs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0D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20D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20D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F20D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F20D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20D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F20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F2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2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20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0D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0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F20D9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5F20D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F20D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F20D9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5F20D9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F20D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20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0D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0D9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5F20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20D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F20D9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F20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5F20D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0D9"/>
    <w:pPr>
      <w:outlineLvl w:val="9"/>
    </w:pPr>
  </w:style>
  <w:style w:type="paragraph" w:styleId="ListParagraph">
    <w:name w:val="List Paragraph"/>
    <w:basedOn w:val="Normal"/>
    <w:uiPriority w:val="34"/>
    <w:qFormat/>
    <w:rsid w:val="005F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48D704-4B43-4D95-9762-926504D5AA0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DD6C9C-9580-45A3-BF7E-E71BACF76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Glenn</dc:creator>
  <cp:keywords/>
  <dc:description/>
  <cp:lastModifiedBy>Cam Glenn</cp:lastModifiedBy>
  <cp:revision>2</cp:revision>
  <dcterms:created xsi:type="dcterms:W3CDTF">2021-12-14T07:45:00Z</dcterms:created>
  <dcterms:modified xsi:type="dcterms:W3CDTF">2021-12-14T09:33:00Z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